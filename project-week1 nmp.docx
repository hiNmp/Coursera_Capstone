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2A" w:rsidRPr="00186F8F" w:rsidRDefault="006F3A67" w:rsidP="00186F8F">
      <w:pPr>
        <w:spacing w:before="59"/>
        <w:ind w:left="100" w:right="7170"/>
        <w:rPr>
          <w:rFonts w:eastAsia="Calibri"/>
          <w:b/>
          <w:sz w:val="28"/>
          <w:szCs w:val="28"/>
        </w:rPr>
      </w:pPr>
      <w:r w:rsidRPr="00186F8F">
        <w:rPr>
          <w:rFonts w:eastAsia="Calibri"/>
          <w:b/>
          <w:sz w:val="28"/>
          <w:szCs w:val="28"/>
        </w:rPr>
        <w:t>B</w:t>
      </w:r>
      <w:r w:rsidRPr="00186F8F">
        <w:rPr>
          <w:rFonts w:eastAsia="Calibri"/>
          <w:b/>
          <w:spacing w:val="-1"/>
          <w:sz w:val="28"/>
          <w:szCs w:val="28"/>
        </w:rPr>
        <w:t>A</w:t>
      </w:r>
      <w:r w:rsidRPr="00186F8F">
        <w:rPr>
          <w:rFonts w:eastAsia="Calibri"/>
          <w:b/>
          <w:sz w:val="28"/>
          <w:szCs w:val="28"/>
        </w:rPr>
        <w:t>CKGROU</w:t>
      </w:r>
      <w:r w:rsidRPr="00186F8F">
        <w:rPr>
          <w:rFonts w:eastAsia="Calibri"/>
          <w:b/>
          <w:spacing w:val="-3"/>
          <w:sz w:val="28"/>
          <w:szCs w:val="28"/>
        </w:rPr>
        <w:t>N</w:t>
      </w:r>
      <w:r w:rsidRPr="00186F8F">
        <w:rPr>
          <w:rFonts w:eastAsia="Calibri"/>
          <w:b/>
          <w:sz w:val="28"/>
          <w:szCs w:val="28"/>
        </w:rPr>
        <w:t>D</w:t>
      </w:r>
    </w:p>
    <w:p w:rsidR="00BB152A" w:rsidRPr="00186F8F" w:rsidRDefault="00BB152A">
      <w:pPr>
        <w:spacing w:line="180" w:lineRule="exact"/>
        <w:rPr>
          <w:sz w:val="24"/>
          <w:szCs w:val="24"/>
        </w:rPr>
      </w:pPr>
    </w:p>
    <w:p w:rsidR="00BB152A" w:rsidRPr="00186F8F" w:rsidRDefault="00AE1D72">
      <w:pPr>
        <w:spacing w:line="259" w:lineRule="auto"/>
        <w:ind w:left="100" w:right="76"/>
        <w:jc w:val="both"/>
        <w:rPr>
          <w:rFonts w:eastAsia="Calibri"/>
          <w:sz w:val="24"/>
          <w:szCs w:val="24"/>
        </w:rPr>
      </w:pPr>
      <w:r w:rsidRPr="00186F8F">
        <w:rPr>
          <w:rFonts w:eastAsia="Calibri"/>
          <w:sz w:val="24"/>
          <w:szCs w:val="24"/>
        </w:rPr>
        <w:t>Loopmark</w:t>
      </w:r>
      <w:bookmarkStart w:id="0" w:name="_GoBack"/>
      <w:bookmarkEnd w:id="0"/>
      <w:r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is</w:t>
      </w:r>
      <w:r w:rsidR="006F3A67" w:rsidRPr="00186F8F">
        <w:rPr>
          <w:rFonts w:eastAsia="Calibri"/>
          <w:spacing w:val="3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 xml:space="preserve">a Toronto based </w:t>
      </w:r>
      <w:r w:rsidR="006F3A67" w:rsidRPr="00186F8F">
        <w:rPr>
          <w:rFonts w:eastAsia="Calibri"/>
          <w:sz w:val="24"/>
          <w:szCs w:val="24"/>
        </w:rPr>
        <w:t>c</w:t>
      </w:r>
      <w:r w:rsidR="006F3A67" w:rsidRPr="00186F8F">
        <w:rPr>
          <w:rFonts w:eastAsia="Calibri"/>
          <w:spacing w:val="-1"/>
          <w:sz w:val="24"/>
          <w:szCs w:val="24"/>
        </w:rPr>
        <w:t>omp</w:t>
      </w:r>
      <w:r w:rsidR="006F3A67" w:rsidRPr="00186F8F">
        <w:rPr>
          <w:rFonts w:eastAsia="Calibri"/>
          <w:sz w:val="24"/>
          <w:szCs w:val="24"/>
        </w:rPr>
        <w:t>a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y</w:t>
      </w:r>
      <w:r w:rsidR="006F3A67" w:rsidRPr="00186F8F">
        <w:rPr>
          <w:rFonts w:eastAsia="Calibri"/>
          <w:spacing w:val="4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f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cusing</w:t>
      </w:r>
      <w:r w:rsidR="006F3A67" w:rsidRPr="00186F8F">
        <w:rPr>
          <w:rFonts w:eastAsia="Calibri"/>
          <w:spacing w:val="-1"/>
          <w:sz w:val="24"/>
          <w:szCs w:val="24"/>
        </w:rPr>
        <w:t xml:space="preserve"> 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n</w:t>
      </w:r>
      <w:r w:rsidR="006F3A67" w:rsidRPr="00186F8F">
        <w:rPr>
          <w:rFonts w:eastAsia="Calibri"/>
          <w:spacing w:val="2"/>
          <w:sz w:val="24"/>
          <w:szCs w:val="24"/>
        </w:rPr>
        <w:t xml:space="preserve"> </w:t>
      </w:r>
      <w:r w:rsidR="006F3A67" w:rsidRPr="00186F8F">
        <w:rPr>
          <w:rFonts w:eastAsia="Calibri"/>
          <w:spacing w:val="-1"/>
          <w:sz w:val="24"/>
          <w:szCs w:val="24"/>
        </w:rPr>
        <w:t>p</w:t>
      </w:r>
      <w:r w:rsidR="006F3A67" w:rsidRPr="00186F8F">
        <w:rPr>
          <w:rFonts w:eastAsia="Calibri"/>
          <w:sz w:val="24"/>
          <w:szCs w:val="24"/>
        </w:rPr>
        <w:t>r</w:t>
      </w:r>
      <w:r w:rsidR="006F3A67" w:rsidRPr="00186F8F">
        <w:rPr>
          <w:rFonts w:eastAsia="Calibri"/>
          <w:spacing w:val="-1"/>
          <w:sz w:val="24"/>
          <w:szCs w:val="24"/>
        </w:rPr>
        <w:t>o</w:t>
      </w:r>
      <w:r w:rsidR="006F3A67" w:rsidRPr="00186F8F">
        <w:rPr>
          <w:rFonts w:eastAsia="Calibri"/>
          <w:spacing w:val="1"/>
          <w:sz w:val="24"/>
          <w:szCs w:val="24"/>
        </w:rPr>
        <w:t>v</w:t>
      </w:r>
      <w:r w:rsidR="006F3A67" w:rsidRPr="00186F8F">
        <w:rPr>
          <w:rFonts w:eastAsia="Calibri"/>
          <w:sz w:val="24"/>
          <w:szCs w:val="24"/>
        </w:rPr>
        <w:t>i</w:t>
      </w:r>
      <w:r w:rsidR="006F3A67" w:rsidRPr="00186F8F">
        <w:rPr>
          <w:rFonts w:eastAsia="Calibri"/>
          <w:spacing w:val="-1"/>
          <w:sz w:val="24"/>
          <w:szCs w:val="24"/>
        </w:rPr>
        <w:t>d</w:t>
      </w:r>
      <w:r w:rsidR="006F3A67" w:rsidRPr="00186F8F">
        <w:rPr>
          <w:rFonts w:eastAsia="Calibri"/>
          <w:sz w:val="24"/>
          <w:szCs w:val="24"/>
        </w:rPr>
        <w:t>i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g</w:t>
      </w:r>
      <w:r w:rsidR="006F3A67" w:rsidRPr="00186F8F">
        <w:rPr>
          <w:rFonts w:eastAsia="Calibri"/>
          <w:spacing w:val="2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c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su</w:t>
      </w:r>
      <w:r w:rsidR="006F3A67" w:rsidRPr="00186F8F">
        <w:rPr>
          <w:rFonts w:eastAsia="Calibri"/>
          <w:spacing w:val="-1"/>
          <w:sz w:val="24"/>
          <w:szCs w:val="24"/>
        </w:rPr>
        <w:t>l</w:t>
      </w:r>
      <w:r w:rsidR="006F3A67" w:rsidRPr="00186F8F">
        <w:rPr>
          <w:rFonts w:eastAsia="Calibri"/>
          <w:sz w:val="24"/>
          <w:szCs w:val="24"/>
        </w:rPr>
        <w:t>ti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g</w:t>
      </w:r>
      <w:r w:rsidR="006F3A67" w:rsidRPr="00186F8F">
        <w:rPr>
          <w:rFonts w:eastAsia="Calibri"/>
          <w:spacing w:val="2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se</w:t>
      </w:r>
      <w:r w:rsidR="006F3A67" w:rsidRPr="00186F8F">
        <w:rPr>
          <w:rFonts w:eastAsia="Calibri"/>
          <w:spacing w:val="-2"/>
          <w:sz w:val="24"/>
          <w:szCs w:val="24"/>
        </w:rPr>
        <w:t>r</w:t>
      </w:r>
      <w:r w:rsidR="006F3A67" w:rsidRPr="00186F8F">
        <w:rPr>
          <w:rFonts w:eastAsia="Calibri"/>
          <w:spacing w:val="1"/>
          <w:sz w:val="24"/>
          <w:szCs w:val="24"/>
        </w:rPr>
        <w:t>v</w:t>
      </w:r>
      <w:r w:rsidR="006F3A67" w:rsidRPr="00186F8F">
        <w:rPr>
          <w:rFonts w:eastAsia="Calibri"/>
          <w:sz w:val="24"/>
          <w:szCs w:val="24"/>
        </w:rPr>
        <w:t>ices</w:t>
      </w:r>
      <w:r w:rsidR="006F3A67" w:rsidRPr="00186F8F">
        <w:rPr>
          <w:rFonts w:eastAsia="Calibri"/>
          <w:spacing w:val="1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 xml:space="preserve">for the commercial real estate. Here we will consider, we are working for the Logomark. Let us assume that our client wants </w:t>
      </w:r>
      <w:r w:rsidR="006F3A67" w:rsidRPr="00186F8F">
        <w:rPr>
          <w:rFonts w:eastAsia="Calibri"/>
          <w:sz w:val="24"/>
          <w:szCs w:val="24"/>
        </w:rPr>
        <w:t>to</w:t>
      </w:r>
      <w:r w:rsidR="006F3A67" w:rsidRPr="00186F8F">
        <w:rPr>
          <w:rFonts w:eastAsia="Calibri"/>
          <w:spacing w:val="2"/>
          <w:sz w:val="24"/>
          <w:szCs w:val="24"/>
        </w:rPr>
        <w:t xml:space="preserve"> </w:t>
      </w:r>
      <w:r w:rsidR="006F3A67" w:rsidRPr="00186F8F">
        <w:rPr>
          <w:rFonts w:eastAsia="Calibri"/>
          <w:spacing w:val="-1"/>
          <w:sz w:val="24"/>
          <w:szCs w:val="24"/>
        </w:rPr>
        <w:t>m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="006F3A67" w:rsidRPr="00186F8F">
        <w:rPr>
          <w:rFonts w:eastAsia="Calibri"/>
          <w:spacing w:val="-1"/>
          <w:sz w:val="24"/>
          <w:szCs w:val="24"/>
        </w:rPr>
        <w:t>v</w:t>
      </w:r>
      <w:r w:rsidR="006F3A67" w:rsidRPr="00186F8F">
        <w:rPr>
          <w:rFonts w:eastAsia="Calibri"/>
          <w:sz w:val="24"/>
          <w:szCs w:val="24"/>
        </w:rPr>
        <w:t>e their</w:t>
      </w:r>
      <w:r w:rsidR="006F3A67" w:rsidRPr="00186F8F">
        <w:rPr>
          <w:rFonts w:eastAsia="Calibri"/>
          <w:spacing w:val="3"/>
          <w:sz w:val="24"/>
          <w:szCs w:val="24"/>
        </w:rPr>
        <w:t xml:space="preserve"> </w:t>
      </w:r>
      <w:r w:rsidR="006F3A67" w:rsidRPr="00186F8F">
        <w:rPr>
          <w:rFonts w:eastAsia="Calibri"/>
          <w:spacing w:val="-1"/>
          <w:sz w:val="24"/>
          <w:szCs w:val="24"/>
        </w:rPr>
        <w:t>bu</w:t>
      </w:r>
      <w:r w:rsidR="006F3A67" w:rsidRPr="00186F8F">
        <w:rPr>
          <w:rFonts w:eastAsia="Calibri"/>
          <w:sz w:val="24"/>
          <w:szCs w:val="24"/>
        </w:rPr>
        <w:t>si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ess</w:t>
      </w:r>
      <w:r w:rsidR="006F3A67" w:rsidRPr="00186F8F">
        <w:rPr>
          <w:rFonts w:eastAsia="Calibri"/>
          <w:spacing w:val="4"/>
          <w:sz w:val="24"/>
          <w:szCs w:val="24"/>
        </w:rPr>
        <w:t xml:space="preserve"> </w:t>
      </w:r>
      <w:r w:rsidR="006F3A67" w:rsidRPr="00186F8F">
        <w:rPr>
          <w:rFonts w:eastAsia="Calibri"/>
          <w:spacing w:val="-2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pacing w:val="4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a</w:t>
      </w:r>
      <w:r w:rsidR="006F3A67" w:rsidRPr="00186F8F">
        <w:rPr>
          <w:rFonts w:eastAsia="Calibri"/>
          <w:spacing w:val="-1"/>
          <w:sz w:val="24"/>
          <w:szCs w:val="24"/>
        </w:rPr>
        <w:t>no</w:t>
      </w:r>
      <w:r w:rsidR="006F3A67" w:rsidRPr="00186F8F">
        <w:rPr>
          <w:rFonts w:eastAsia="Calibri"/>
          <w:sz w:val="24"/>
          <w:szCs w:val="24"/>
        </w:rPr>
        <w:t>ther</w:t>
      </w:r>
      <w:r w:rsidR="006F3A67" w:rsidRPr="00186F8F">
        <w:rPr>
          <w:rFonts w:eastAsia="Calibri"/>
          <w:spacing w:val="1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cit</w:t>
      </w:r>
      <w:r w:rsidR="006F3A67" w:rsidRPr="00186F8F">
        <w:rPr>
          <w:rFonts w:eastAsia="Calibri"/>
          <w:spacing w:val="3"/>
          <w:sz w:val="24"/>
          <w:szCs w:val="24"/>
        </w:rPr>
        <w:t>y</w:t>
      </w:r>
      <w:r w:rsidR="006F3A67" w:rsidRPr="00186F8F">
        <w:rPr>
          <w:rFonts w:eastAsia="Calibri"/>
          <w:sz w:val="24"/>
          <w:szCs w:val="24"/>
        </w:rPr>
        <w:t>.</w:t>
      </w:r>
      <w:r w:rsidR="006F3A67" w:rsidRPr="00186F8F">
        <w:rPr>
          <w:rFonts w:eastAsia="Calibri"/>
          <w:spacing w:val="3"/>
          <w:sz w:val="24"/>
          <w:szCs w:val="24"/>
        </w:rPr>
        <w:t xml:space="preserve"> </w:t>
      </w:r>
      <w:r w:rsidRPr="00186F8F">
        <w:rPr>
          <w:rFonts w:eastAsia="Calibri"/>
          <w:spacing w:val="3"/>
          <w:sz w:val="24"/>
          <w:szCs w:val="24"/>
        </w:rPr>
        <w:t>Our job is to us</w:t>
      </w:r>
      <w:r w:rsidR="006F3A67" w:rsidRPr="00186F8F">
        <w:rPr>
          <w:rFonts w:eastAsia="Calibri"/>
          <w:sz w:val="24"/>
          <w:szCs w:val="24"/>
        </w:rPr>
        <w:t>e</w:t>
      </w:r>
      <w:r w:rsidR="006F3A67" w:rsidRPr="00186F8F">
        <w:rPr>
          <w:rFonts w:eastAsia="Calibri"/>
          <w:spacing w:val="4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the</w:t>
      </w:r>
      <w:r w:rsidR="006F3A67" w:rsidRPr="00186F8F">
        <w:rPr>
          <w:rFonts w:eastAsia="Calibri"/>
          <w:spacing w:val="3"/>
          <w:sz w:val="24"/>
          <w:szCs w:val="24"/>
        </w:rPr>
        <w:t xml:space="preserve"> </w:t>
      </w:r>
      <w:r w:rsidR="006F3A67" w:rsidRPr="00186F8F">
        <w:rPr>
          <w:rFonts w:eastAsia="Calibri"/>
          <w:spacing w:val="-2"/>
          <w:sz w:val="24"/>
          <w:szCs w:val="24"/>
        </w:rPr>
        <w:t>t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p</w:t>
      </w:r>
      <w:r w:rsidR="006F3A67" w:rsidRPr="00186F8F">
        <w:rPr>
          <w:rFonts w:eastAsia="Calibri"/>
          <w:spacing w:val="5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t</w:t>
      </w:r>
      <w:r w:rsidR="006F3A67" w:rsidRPr="00186F8F">
        <w:rPr>
          <w:rFonts w:eastAsia="Calibri"/>
          <w:spacing w:val="-2"/>
          <w:sz w:val="24"/>
          <w:szCs w:val="24"/>
        </w:rPr>
        <w:t>r</w:t>
      </w:r>
      <w:r w:rsidR="006F3A67" w:rsidRPr="00186F8F">
        <w:rPr>
          <w:rFonts w:eastAsia="Calibri"/>
          <w:sz w:val="24"/>
          <w:szCs w:val="24"/>
        </w:rPr>
        <w:t>end</w:t>
      </w:r>
      <w:r w:rsidR="006F3A67" w:rsidRPr="00186F8F">
        <w:rPr>
          <w:rFonts w:eastAsia="Calibri"/>
          <w:spacing w:val="2"/>
          <w:sz w:val="24"/>
          <w:szCs w:val="24"/>
        </w:rPr>
        <w:t xml:space="preserve"> </w:t>
      </w:r>
      <w:r w:rsidRPr="00186F8F">
        <w:rPr>
          <w:rFonts w:eastAsia="Calibri"/>
          <w:spacing w:val="-2"/>
          <w:sz w:val="24"/>
          <w:szCs w:val="24"/>
        </w:rPr>
        <w:t>t</w:t>
      </w:r>
      <w:r w:rsidRPr="00186F8F">
        <w:rPr>
          <w:rFonts w:eastAsia="Calibri"/>
          <w:sz w:val="24"/>
          <w:szCs w:val="24"/>
        </w:rPr>
        <w:t>ech</w:t>
      </w:r>
      <w:r w:rsidRPr="00186F8F">
        <w:rPr>
          <w:rFonts w:eastAsia="Calibri"/>
          <w:spacing w:val="1"/>
          <w:sz w:val="24"/>
          <w:szCs w:val="24"/>
        </w:rPr>
        <w:t>n</w:t>
      </w:r>
      <w:r w:rsidRPr="00186F8F">
        <w:rPr>
          <w:rFonts w:eastAsia="Calibri"/>
          <w:spacing w:val="-3"/>
          <w:sz w:val="24"/>
          <w:szCs w:val="24"/>
        </w:rPr>
        <w:t>o</w:t>
      </w:r>
      <w:r w:rsidRPr="00186F8F">
        <w:rPr>
          <w:rFonts w:eastAsia="Calibri"/>
          <w:spacing w:val="1"/>
          <w:sz w:val="24"/>
          <w:szCs w:val="24"/>
        </w:rPr>
        <w:t>l</w:t>
      </w:r>
      <w:r w:rsidRPr="00186F8F">
        <w:rPr>
          <w:rFonts w:eastAsia="Calibri"/>
          <w:spacing w:val="-1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gies</w:t>
      </w:r>
      <w:r w:rsidR="006F3A67" w:rsidRPr="00186F8F">
        <w:rPr>
          <w:rFonts w:eastAsia="Calibri"/>
          <w:spacing w:val="5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li</w:t>
      </w:r>
      <w:r w:rsidR="006F3A67" w:rsidRPr="00186F8F">
        <w:rPr>
          <w:rFonts w:eastAsia="Calibri"/>
          <w:spacing w:val="-2"/>
          <w:sz w:val="24"/>
          <w:szCs w:val="24"/>
        </w:rPr>
        <w:t>k</w:t>
      </w:r>
      <w:r w:rsidR="006F3A67" w:rsidRPr="00186F8F">
        <w:rPr>
          <w:rFonts w:eastAsia="Calibri"/>
          <w:sz w:val="24"/>
          <w:szCs w:val="24"/>
        </w:rPr>
        <w:t>e</w:t>
      </w:r>
      <w:r w:rsidR="006F3A67" w:rsidRPr="00186F8F">
        <w:rPr>
          <w:rFonts w:eastAsia="Calibri"/>
          <w:spacing w:val="1"/>
          <w:sz w:val="24"/>
          <w:szCs w:val="24"/>
        </w:rPr>
        <w:t xml:space="preserve"> m</w:t>
      </w:r>
      <w:r w:rsidR="006F3A67" w:rsidRPr="00186F8F">
        <w:rPr>
          <w:rFonts w:eastAsia="Calibri"/>
          <w:sz w:val="24"/>
          <w:szCs w:val="24"/>
        </w:rPr>
        <w:t>ac</w:t>
      </w:r>
      <w:r w:rsidR="006F3A67" w:rsidRPr="00186F8F">
        <w:rPr>
          <w:rFonts w:eastAsia="Calibri"/>
          <w:spacing w:val="-1"/>
          <w:sz w:val="24"/>
          <w:szCs w:val="24"/>
        </w:rPr>
        <w:t>h</w:t>
      </w:r>
      <w:r w:rsidR="006F3A67" w:rsidRPr="00186F8F">
        <w:rPr>
          <w:rFonts w:eastAsia="Calibri"/>
          <w:sz w:val="24"/>
          <w:szCs w:val="24"/>
        </w:rPr>
        <w:t>i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e lear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i</w:t>
      </w:r>
      <w:r w:rsidR="006F3A67" w:rsidRPr="00186F8F">
        <w:rPr>
          <w:rFonts w:eastAsia="Calibri"/>
          <w:spacing w:val="-1"/>
          <w:sz w:val="24"/>
          <w:szCs w:val="24"/>
        </w:rPr>
        <w:t>ng</w:t>
      </w:r>
      <w:r w:rsidRPr="00186F8F">
        <w:rPr>
          <w:rFonts w:eastAsia="Calibri"/>
          <w:sz w:val="24"/>
          <w:szCs w:val="24"/>
        </w:rPr>
        <w:t xml:space="preserve"> and Data analytics to</w:t>
      </w:r>
      <w:r w:rsidR="006F3A67" w:rsidRPr="00186F8F">
        <w:rPr>
          <w:rFonts w:eastAsia="Calibri"/>
          <w:spacing w:val="-1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br</w:t>
      </w:r>
      <w:r w:rsidR="006F3A67" w:rsidRPr="00186F8F">
        <w:rPr>
          <w:rFonts w:eastAsia="Calibri"/>
          <w:spacing w:val="-1"/>
          <w:sz w:val="24"/>
          <w:szCs w:val="24"/>
        </w:rPr>
        <w:t>in</w:t>
      </w:r>
      <w:r w:rsidR="006F3A67" w:rsidRPr="00186F8F">
        <w:rPr>
          <w:rFonts w:eastAsia="Calibri"/>
          <w:sz w:val="24"/>
          <w:szCs w:val="24"/>
        </w:rPr>
        <w:t>g</w:t>
      </w:r>
      <w:r w:rsidR="006F3A67" w:rsidRPr="00186F8F">
        <w:rPr>
          <w:rFonts w:eastAsia="Calibri"/>
          <w:spacing w:val="-1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bet</w:t>
      </w:r>
      <w:r w:rsidR="006F3A67" w:rsidRPr="00186F8F">
        <w:rPr>
          <w:rFonts w:eastAsia="Calibri"/>
          <w:spacing w:val="-1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er</w:t>
      </w:r>
      <w:r w:rsidR="006F3A67" w:rsidRPr="00186F8F">
        <w:rPr>
          <w:rFonts w:eastAsia="Calibri"/>
          <w:spacing w:val="1"/>
          <w:sz w:val="24"/>
          <w:szCs w:val="24"/>
        </w:rPr>
        <w:t xml:space="preserve"> </w:t>
      </w:r>
      <w:r w:rsidR="006F3A67" w:rsidRPr="00186F8F">
        <w:rPr>
          <w:rFonts w:eastAsia="Calibri"/>
          <w:spacing w:val="-2"/>
          <w:sz w:val="24"/>
          <w:szCs w:val="24"/>
        </w:rPr>
        <w:t>s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l</w:t>
      </w:r>
      <w:r w:rsidR="006F3A67" w:rsidRPr="00186F8F">
        <w:rPr>
          <w:rFonts w:eastAsia="Calibri"/>
          <w:spacing w:val="-1"/>
          <w:sz w:val="24"/>
          <w:szCs w:val="24"/>
        </w:rPr>
        <w:t>u</w:t>
      </w:r>
      <w:r w:rsidR="006F3A67" w:rsidRPr="00186F8F">
        <w:rPr>
          <w:rFonts w:eastAsia="Calibri"/>
          <w:sz w:val="24"/>
          <w:szCs w:val="24"/>
        </w:rPr>
        <w:t>ti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="006F3A67" w:rsidRPr="00186F8F">
        <w:rPr>
          <w:rFonts w:eastAsia="Calibri"/>
          <w:spacing w:val="-1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 xml:space="preserve">s </w:t>
      </w:r>
      <w:r w:rsidR="006F3A67" w:rsidRPr="00186F8F">
        <w:rPr>
          <w:rFonts w:eastAsia="Calibri"/>
          <w:spacing w:val="-3"/>
          <w:sz w:val="24"/>
          <w:szCs w:val="24"/>
        </w:rPr>
        <w:t>f</w:t>
      </w:r>
      <w:r w:rsidR="006F3A67" w:rsidRPr="00186F8F">
        <w:rPr>
          <w:rFonts w:eastAsia="Calibri"/>
          <w:spacing w:val="1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r our</w:t>
      </w:r>
      <w:r w:rsidR="006F3A67" w:rsidRPr="00186F8F">
        <w:rPr>
          <w:rFonts w:eastAsia="Calibri"/>
          <w:spacing w:val="-2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clien</w:t>
      </w:r>
      <w:r w:rsidR="006F3A67" w:rsidRPr="00186F8F">
        <w:rPr>
          <w:rFonts w:eastAsia="Calibri"/>
          <w:spacing w:val="-2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s.</w:t>
      </w:r>
    </w:p>
    <w:p w:rsidR="00BB152A" w:rsidRPr="00186F8F" w:rsidRDefault="00BB152A">
      <w:pPr>
        <w:spacing w:line="200" w:lineRule="exact"/>
        <w:rPr>
          <w:sz w:val="24"/>
          <w:szCs w:val="24"/>
        </w:rPr>
      </w:pPr>
    </w:p>
    <w:p w:rsidR="00BB152A" w:rsidRPr="00186F8F" w:rsidRDefault="00BB152A">
      <w:pPr>
        <w:spacing w:line="200" w:lineRule="exact"/>
        <w:rPr>
          <w:sz w:val="24"/>
          <w:szCs w:val="24"/>
        </w:rPr>
      </w:pPr>
    </w:p>
    <w:p w:rsidR="00BB152A" w:rsidRPr="00186F8F" w:rsidRDefault="00BB152A">
      <w:pPr>
        <w:spacing w:before="10" w:line="200" w:lineRule="exact"/>
        <w:rPr>
          <w:sz w:val="24"/>
          <w:szCs w:val="24"/>
        </w:rPr>
      </w:pPr>
    </w:p>
    <w:p w:rsidR="00BB152A" w:rsidRPr="00186F8F" w:rsidRDefault="006F3A67" w:rsidP="00186F8F">
      <w:pPr>
        <w:spacing w:before="59"/>
        <w:ind w:left="100" w:right="5752"/>
        <w:rPr>
          <w:rFonts w:eastAsia="Calibri"/>
          <w:b/>
          <w:sz w:val="28"/>
          <w:szCs w:val="28"/>
        </w:rPr>
      </w:pPr>
      <w:r w:rsidRPr="00186F8F">
        <w:rPr>
          <w:rFonts w:eastAsia="Calibri"/>
          <w:b/>
          <w:sz w:val="28"/>
          <w:szCs w:val="28"/>
        </w:rPr>
        <w:t>BU</w:t>
      </w:r>
      <w:r w:rsidRPr="00186F8F">
        <w:rPr>
          <w:rFonts w:eastAsia="Calibri"/>
          <w:b/>
          <w:sz w:val="28"/>
          <w:szCs w:val="28"/>
        </w:rPr>
        <w:t>S</w:t>
      </w:r>
      <w:r w:rsidRPr="00186F8F">
        <w:rPr>
          <w:rFonts w:eastAsia="Calibri"/>
          <w:b/>
          <w:sz w:val="28"/>
          <w:szCs w:val="28"/>
        </w:rPr>
        <w:t>I</w:t>
      </w:r>
      <w:r w:rsidRPr="00186F8F">
        <w:rPr>
          <w:rFonts w:eastAsia="Calibri"/>
          <w:b/>
          <w:sz w:val="28"/>
          <w:szCs w:val="28"/>
        </w:rPr>
        <w:t>N</w:t>
      </w:r>
      <w:r w:rsidRPr="00186F8F">
        <w:rPr>
          <w:rFonts w:eastAsia="Calibri"/>
          <w:b/>
          <w:sz w:val="28"/>
          <w:szCs w:val="28"/>
        </w:rPr>
        <w:t>ESS</w:t>
      </w:r>
      <w:r w:rsidRPr="00186F8F">
        <w:rPr>
          <w:rFonts w:eastAsia="Calibri"/>
          <w:b/>
          <w:sz w:val="28"/>
          <w:szCs w:val="28"/>
        </w:rPr>
        <w:t xml:space="preserve"> </w:t>
      </w:r>
      <w:r w:rsidRPr="00186F8F">
        <w:rPr>
          <w:rFonts w:eastAsia="Calibri"/>
          <w:b/>
          <w:sz w:val="28"/>
          <w:szCs w:val="28"/>
        </w:rPr>
        <w:t>P</w:t>
      </w:r>
      <w:r w:rsidRPr="00186F8F">
        <w:rPr>
          <w:rFonts w:eastAsia="Calibri"/>
          <w:b/>
          <w:sz w:val="28"/>
          <w:szCs w:val="28"/>
        </w:rPr>
        <w:t>RO</w:t>
      </w:r>
      <w:r w:rsidRPr="00186F8F">
        <w:rPr>
          <w:rFonts w:eastAsia="Calibri"/>
          <w:b/>
          <w:sz w:val="28"/>
          <w:szCs w:val="28"/>
        </w:rPr>
        <w:t>B</w:t>
      </w:r>
      <w:r w:rsidRPr="00186F8F">
        <w:rPr>
          <w:rFonts w:eastAsia="Calibri"/>
          <w:b/>
          <w:sz w:val="28"/>
          <w:szCs w:val="28"/>
        </w:rPr>
        <w:t>L</w:t>
      </w:r>
      <w:r w:rsidRPr="00186F8F">
        <w:rPr>
          <w:rFonts w:eastAsia="Calibri"/>
          <w:b/>
          <w:sz w:val="28"/>
          <w:szCs w:val="28"/>
        </w:rPr>
        <w:t>E</w:t>
      </w:r>
      <w:r w:rsidRPr="00186F8F">
        <w:rPr>
          <w:rFonts w:eastAsia="Calibri"/>
          <w:b/>
          <w:sz w:val="28"/>
          <w:szCs w:val="28"/>
        </w:rPr>
        <w:t>M</w:t>
      </w:r>
    </w:p>
    <w:p w:rsidR="00BB152A" w:rsidRPr="00186F8F" w:rsidRDefault="00BB152A">
      <w:pPr>
        <w:spacing w:line="180" w:lineRule="exact"/>
        <w:rPr>
          <w:sz w:val="24"/>
          <w:szCs w:val="24"/>
        </w:rPr>
      </w:pPr>
    </w:p>
    <w:p w:rsidR="00BB152A" w:rsidRPr="00186F8F" w:rsidRDefault="00AE1D72">
      <w:pPr>
        <w:spacing w:line="259" w:lineRule="auto"/>
        <w:ind w:left="100" w:right="76"/>
        <w:jc w:val="both"/>
        <w:rPr>
          <w:rFonts w:eastAsia="Calibri"/>
          <w:sz w:val="24"/>
          <w:szCs w:val="24"/>
        </w:rPr>
      </w:pPr>
      <w:r w:rsidRPr="00186F8F">
        <w:rPr>
          <w:rFonts w:eastAsia="Calibri"/>
          <w:sz w:val="24"/>
          <w:szCs w:val="24"/>
        </w:rPr>
        <w:t>We have been assigned to serve our r</w:t>
      </w:r>
      <w:r w:rsidR="00186F8F" w:rsidRPr="00186F8F">
        <w:rPr>
          <w:rFonts w:eastAsia="Calibri"/>
          <w:sz w:val="24"/>
          <w:szCs w:val="24"/>
        </w:rPr>
        <w:t>ecent client name Mr. Jon. Mr. J</w:t>
      </w:r>
      <w:r w:rsidRPr="00186F8F">
        <w:rPr>
          <w:rFonts w:eastAsia="Calibri"/>
          <w:sz w:val="24"/>
          <w:szCs w:val="24"/>
        </w:rPr>
        <w:t>on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h</w:t>
      </w:r>
      <w:r w:rsidR="006F3A67" w:rsidRPr="00186F8F">
        <w:rPr>
          <w:rFonts w:eastAsia="Calibri"/>
          <w:sz w:val="24"/>
          <w:szCs w:val="24"/>
        </w:rPr>
        <w:t>as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asked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>consulting from our company</w:t>
      </w:r>
      <w:r w:rsidR="006F3A67" w:rsidRPr="00186F8F">
        <w:rPr>
          <w:rFonts w:eastAsia="Calibri"/>
          <w:sz w:val="24"/>
          <w:szCs w:val="24"/>
        </w:rPr>
        <w:t>.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 xml:space="preserve">He </w:t>
      </w:r>
      <w:r w:rsidR="006F3A67" w:rsidRPr="00186F8F">
        <w:rPr>
          <w:rFonts w:eastAsia="Calibri"/>
          <w:sz w:val="24"/>
          <w:szCs w:val="24"/>
        </w:rPr>
        <w:t>wants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m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v</w:t>
      </w:r>
      <w:r w:rsidR="006F3A67" w:rsidRPr="00186F8F">
        <w:rPr>
          <w:rFonts w:eastAsia="Calibri"/>
          <w:sz w:val="24"/>
          <w:szCs w:val="24"/>
        </w:rPr>
        <w:t>e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h</w:t>
      </w:r>
      <w:r w:rsidR="006F3A67" w:rsidRPr="00186F8F">
        <w:rPr>
          <w:rFonts w:eastAsia="Calibri"/>
          <w:sz w:val="24"/>
          <w:szCs w:val="24"/>
        </w:rPr>
        <w:t>is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wareh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u</w:t>
      </w:r>
      <w:r w:rsidR="006F3A67" w:rsidRPr="00186F8F">
        <w:rPr>
          <w:rFonts w:eastAsia="Calibri"/>
          <w:sz w:val="24"/>
          <w:szCs w:val="24"/>
        </w:rPr>
        <w:t>s</w:t>
      </w:r>
      <w:r w:rsidR="006F3A67" w:rsidRPr="00186F8F">
        <w:rPr>
          <w:rFonts w:eastAsia="Calibri"/>
          <w:sz w:val="24"/>
          <w:szCs w:val="24"/>
        </w:rPr>
        <w:t>e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f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r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186F8F" w:rsidRPr="00186F8F">
        <w:rPr>
          <w:rFonts w:eastAsia="Calibri"/>
          <w:sz w:val="24"/>
          <w:szCs w:val="24"/>
        </w:rPr>
        <w:t xml:space="preserve">his business </w:t>
      </w:r>
      <w:r w:rsidR="006F3A67" w:rsidRPr="00186F8F">
        <w:rPr>
          <w:rFonts w:eastAsia="Calibri"/>
          <w:sz w:val="24"/>
          <w:szCs w:val="24"/>
        </w:rPr>
        <w:t>fr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m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186F8F" w:rsidRPr="00186F8F">
        <w:rPr>
          <w:rFonts w:eastAsia="Calibri"/>
          <w:sz w:val="24"/>
          <w:szCs w:val="24"/>
        </w:rPr>
        <w:t>Ottawa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186F8F" w:rsidRPr="00186F8F">
        <w:rPr>
          <w:rFonts w:eastAsia="Calibri"/>
          <w:sz w:val="24"/>
          <w:szCs w:val="24"/>
        </w:rPr>
        <w:t xml:space="preserve">Toronto. To be specific he is looking for </w:t>
      </w:r>
      <w:r w:rsidR="006F3A67" w:rsidRPr="00186F8F">
        <w:rPr>
          <w:rFonts w:eastAsia="Calibri"/>
          <w:sz w:val="24"/>
          <w:szCs w:val="24"/>
        </w:rPr>
        <w:t>a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186F8F" w:rsidRPr="00186F8F">
        <w:rPr>
          <w:rFonts w:eastAsia="Calibri"/>
          <w:sz w:val="24"/>
          <w:szCs w:val="24"/>
        </w:rPr>
        <w:t>neighborhood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in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Sca</w:t>
      </w:r>
      <w:r w:rsidR="006F3A67" w:rsidRPr="00186F8F">
        <w:rPr>
          <w:rFonts w:eastAsia="Calibri"/>
          <w:sz w:val="24"/>
          <w:szCs w:val="24"/>
        </w:rPr>
        <w:t>r</w:t>
      </w:r>
      <w:r w:rsidR="006F3A67" w:rsidRPr="00186F8F">
        <w:rPr>
          <w:rFonts w:eastAsia="Calibri"/>
          <w:sz w:val="24"/>
          <w:szCs w:val="24"/>
        </w:rPr>
        <w:t>b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r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ugh</w:t>
      </w:r>
      <w:r w:rsidR="00186F8F" w:rsidRPr="00186F8F">
        <w:rPr>
          <w:rFonts w:eastAsia="Calibri"/>
          <w:sz w:val="24"/>
          <w:szCs w:val="24"/>
        </w:rPr>
        <w:t xml:space="preserve"> area of the Greater Toronto Area</w:t>
      </w:r>
      <w:r w:rsidR="006F3A67" w:rsidRPr="00186F8F">
        <w:rPr>
          <w:rFonts w:eastAsia="Calibri"/>
          <w:sz w:val="24"/>
          <w:szCs w:val="24"/>
        </w:rPr>
        <w:t>.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186F8F" w:rsidRPr="00186F8F">
        <w:rPr>
          <w:rFonts w:eastAsia="Calibri"/>
          <w:sz w:val="24"/>
          <w:szCs w:val="24"/>
        </w:rPr>
        <w:t>He is fine with the metro city lifestyle, but he wants to be in the area close to groceries and retail market, as his business defines those needs.</w:t>
      </w:r>
    </w:p>
    <w:p w:rsidR="00BB152A" w:rsidRPr="00186F8F" w:rsidRDefault="00BB152A">
      <w:pPr>
        <w:spacing w:line="200" w:lineRule="exact"/>
        <w:rPr>
          <w:sz w:val="24"/>
          <w:szCs w:val="24"/>
        </w:rPr>
      </w:pPr>
    </w:p>
    <w:p w:rsidR="00BB152A" w:rsidRPr="00186F8F" w:rsidRDefault="00BB152A">
      <w:pPr>
        <w:spacing w:line="200" w:lineRule="exact"/>
        <w:rPr>
          <w:sz w:val="24"/>
          <w:szCs w:val="24"/>
        </w:rPr>
      </w:pPr>
    </w:p>
    <w:p w:rsidR="00BB152A" w:rsidRPr="00186F8F" w:rsidRDefault="00BB152A">
      <w:pPr>
        <w:spacing w:before="10" w:line="200" w:lineRule="exact"/>
        <w:rPr>
          <w:sz w:val="24"/>
          <w:szCs w:val="24"/>
        </w:rPr>
      </w:pPr>
    </w:p>
    <w:p w:rsidR="00BB152A" w:rsidRPr="00186F8F" w:rsidRDefault="006F3A67" w:rsidP="00186F8F">
      <w:pPr>
        <w:spacing w:before="59"/>
        <w:ind w:left="100" w:right="5752"/>
        <w:rPr>
          <w:rFonts w:eastAsia="Calibri"/>
          <w:b/>
          <w:sz w:val="28"/>
          <w:szCs w:val="28"/>
        </w:rPr>
      </w:pPr>
      <w:r w:rsidRPr="00186F8F">
        <w:rPr>
          <w:rFonts w:eastAsia="Calibri"/>
          <w:b/>
          <w:sz w:val="28"/>
          <w:szCs w:val="28"/>
        </w:rPr>
        <w:t>D</w:t>
      </w:r>
      <w:r w:rsidRPr="00186F8F">
        <w:rPr>
          <w:rFonts w:eastAsia="Calibri"/>
          <w:b/>
          <w:sz w:val="28"/>
          <w:szCs w:val="28"/>
        </w:rPr>
        <w:t>ATA</w:t>
      </w:r>
    </w:p>
    <w:p w:rsidR="00BB152A" w:rsidRPr="00186F8F" w:rsidRDefault="00BB152A">
      <w:pPr>
        <w:spacing w:line="180" w:lineRule="exact"/>
        <w:rPr>
          <w:sz w:val="24"/>
          <w:szCs w:val="24"/>
        </w:rPr>
      </w:pPr>
    </w:p>
    <w:p w:rsidR="00186F8F" w:rsidRPr="00186F8F" w:rsidRDefault="00186F8F" w:rsidP="00186F8F">
      <w:pPr>
        <w:pStyle w:val="ListParagraph"/>
        <w:numPr>
          <w:ilvl w:val="0"/>
          <w:numId w:val="6"/>
        </w:numPr>
        <w:spacing w:line="259" w:lineRule="auto"/>
        <w:ind w:right="78"/>
        <w:jc w:val="both"/>
        <w:rPr>
          <w:rFonts w:eastAsia="Calibri"/>
          <w:sz w:val="24"/>
          <w:szCs w:val="24"/>
        </w:rPr>
      </w:pPr>
      <w:r w:rsidRPr="00186F8F">
        <w:rPr>
          <w:rFonts w:eastAsia="Calibri"/>
          <w:sz w:val="24"/>
          <w:szCs w:val="24"/>
        </w:rPr>
        <w:t>https://en.wikipedia.org/wiki/List_of_postal_codes_of_Canada</w:t>
      </w:r>
    </w:p>
    <w:p w:rsidR="00BB152A" w:rsidRPr="00186F8F" w:rsidRDefault="006F3A67" w:rsidP="00186F8F">
      <w:pPr>
        <w:pStyle w:val="ListParagraph"/>
        <w:numPr>
          <w:ilvl w:val="0"/>
          <w:numId w:val="6"/>
        </w:numPr>
        <w:spacing w:before="22"/>
        <w:rPr>
          <w:rFonts w:eastAsia="Calibri"/>
          <w:sz w:val="24"/>
          <w:szCs w:val="24"/>
        </w:rPr>
      </w:pPr>
      <w:r w:rsidRPr="00186F8F">
        <w:rPr>
          <w:rFonts w:eastAsia="Calibri"/>
          <w:sz w:val="24"/>
          <w:szCs w:val="24"/>
        </w:rPr>
        <w:t>Fo</w:t>
      </w:r>
      <w:r w:rsidRPr="00186F8F">
        <w:rPr>
          <w:rFonts w:eastAsia="Calibri"/>
          <w:sz w:val="24"/>
          <w:szCs w:val="24"/>
        </w:rPr>
        <w:t>u</w:t>
      </w:r>
      <w:r w:rsidRPr="00186F8F">
        <w:rPr>
          <w:rFonts w:eastAsia="Calibri"/>
          <w:sz w:val="24"/>
          <w:szCs w:val="24"/>
        </w:rPr>
        <w:t>rs</w:t>
      </w:r>
      <w:r w:rsidRPr="00186F8F">
        <w:rPr>
          <w:rFonts w:eastAsia="Calibri"/>
          <w:sz w:val="24"/>
          <w:szCs w:val="24"/>
        </w:rPr>
        <w:t>qu</w:t>
      </w:r>
      <w:r w:rsidRPr="00186F8F">
        <w:rPr>
          <w:rFonts w:eastAsia="Calibri"/>
          <w:sz w:val="24"/>
          <w:szCs w:val="24"/>
        </w:rPr>
        <w:t xml:space="preserve">are </w:t>
      </w:r>
      <w:r w:rsidR="00186F8F">
        <w:rPr>
          <w:rFonts w:eastAsia="Calibri"/>
          <w:sz w:val="24"/>
          <w:szCs w:val="24"/>
        </w:rPr>
        <w:t xml:space="preserve">API </w:t>
      </w:r>
      <w:r w:rsidRPr="00186F8F">
        <w:rPr>
          <w:rFonts w:eastAsia="Calibri"/>
          <w:sz w:val="24"/>
          <w:szCs w:val="24"/>
        </w:rPr>
        <w:t>in</w:t>
      </w:r>
      <w:r w:rsidRPr="00186F8F">
        <w:rPr>
          <w:rFonts w:eastAsia="Calibri"/>
          <w:sz w:val="24"/>
          <w:szCs w:val="24"/>
        </w:rPr>
        <w:t>fo</w:t>
      </w:r>
      <w:r w:rsidRPr="00186F8F">
        <w:rPr>
          <w:rFonts w:eastAsia="Calibri"/>
          <w:sz w:val="24"/>
          <w:szCs w:val="24"/>
        </w:rPr>
        <w:t>r</w:t>
      </w:r>
      <w:r w:rsidRPr="00186F8F">
        <w:rPr>
          <w:rFonts w:eastAsia="Calibri"/>
          <w:sz w:val="24"/>
          <w:szCs w:val="24"/>
        </w:rPr>
        <w:t>m</w:t>
      </w:r>
      <w:r w:rsidRPr="00186F8F">
        <w:rPr>
          <w:rFonts w:eastAsia="Calibri"/>
          <w:sz w:val="24"/>
          <w:szCs w:val="24"/>
        </w:rPr>
        <w:t>a</w:t>
      </w:r>
      <w:r w:rsidRPr="00186F8F">
        <w:rPr>
          <w:rFonts w:eastAsia="Calibri"/>
          <w:sz w:val="24"/>
          <w:szCs w:val="24"/>
        </w:rPr>
        <w:t>ti</w:t>
      </w:r>
      <w:r w:rsidRPr="00186F8F">
        <w:rPr>
          <w:rFonts w:eastAsia="Calibri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n</w:t>
      </w:r>
      <w:r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n</w:t>
      </w:r>
      <w:r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>v</w:t>
      </w:r>
      <w:r w:rsidRPr="00186F8F">
        <w:rPr>
          <w:rFonts w:eastAsia="Calibri"/>
          <w:sz w:val="24"/>
          <w:szCs w:val="24"/>
        </w:rPr>
        <w:t>en</w:t>
      </w:r>
      <w:r w:rsidRPr="00186F8F">
        <w:rPr>
          <w:rFonts w:eastAsia="Calibri"/>
          <w:sz w:val="24"/>
          <w:szCs w:val="24"/>
        </w:rPr>
        <w:t>u</w:t>
      </w:r>
      <w:r w:rsidRPr="00186F8F">
        <w:rPr>
          <w:rFonts w:eastAsia="Calibri"/>
          <w:sz w:val="24"/>
          <w:szCs w:val="24"/>
        </w:rPr>
        <w:t>e</w:t>
      </w:r>
      <w:r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>ca</w:t>
      </w:r>
      <w:r w:rsidRPr="00186F8F">
        <w:rPr>
          <w:rFonts w:eastAsia="Calibri"/>
          <w:sz w:val="24"/>
          <w:szCs w:val="24"/>
        </w:rPr>
        <w:t>t</w:t>
      </w:r>
      <w:r w:rsidRPr="00186F8F">
        <w:rPr>
          <w:rFonts w:eastAsia="Calibri"/>
          <w:sz w:val="24"/>
          <w:szCs w:val="24"/>
        </w:rPr>
        <w:t>eg</w:t>
      </w:r>
      <w:r w:rsidRPr="00186F8F">
        <w:rPr>
          <w:rFonts w:eastAsia="Calibri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ri</w:t>
      </w:r>
      <w:r w:rsidRPr="00186F8F">
        <w:rPr>
          <w:rFonts w:eastAsia="Calibri"/>
          <w:sz w:val="24"/>
          <w:szCs w:val="24"/>
        </w:rPr>
        <w:t>e</w:t>
      </w:r>
      <w:r w:rsidR="00186F8F">
        <w:rPr>
          <w:rFonts w:eastAsia="Calibri"/>
          <w:sz w:val="24"/>
          <w:szCs w:val="24"/>
        </w:rPr>
        <w:t>s</w:t>
      </w:r>
      <w:r w:rsidRPr="00186F8F">
        <w:rPr>
          <w:rFonts w:eastAsia="Calibri"/>
          <w:sz w:val="24"/>
          <w:szCs w:val="24"/>
        </w:rPr>
        <w:t>,</w:t>
      </w:r>
      <w:r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>l</w:t>
      </w:r>
      <w:r w:rsidRPr="00186F8F">
        <w:rPr>
          <w:rFonts w:eastAsia="Calibri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c</w:t>
      </w:r>
      <w:r w:rsidRPr="00186F8F">
        <w:rPr>
          <w:rFonts w:eastAsia="Calibri"/>
          <w:sz w:val="24"/>
          <w:szCs w:val="24"/>
        </w:rPr>
        <w:t>a</w:t>
      </w:r>
      <w:r w:rsidRPr="00186F8F">
        <w:rPr>
          <w:rFonts w:eastAsia="Calibri"/>
          <w:sz w:val="24"/>
          <w:szCs w:val="24"/>
        </w:rPr>
        <w:t>ti</w:t>
      </w:r>
      <w:r w:rsidRPr="00186F8F">
        <w:rPr>
          <w:rFonts w:eastAsia="Calibri"/>
          <w:sz w:val="24"/>
          <w:szCs w:val="24"/>
        </w:rPr>
        <w:t>o</w:t>
      </w:r>
      <w:r w:rsidRPr="00186F8F">
        <w:rPr>
          <w:rFonts w:eastAsia="Calibri"/>
          <w:sz w:val="24"/>
          <w:szCs w:val="24"/>
        </w:rPr>
        <w:t>n</w:t>
      </w:r>
      <w:r w:rsidRPr="00186F8F">
        <w:rPr>
          <w:rFonts w:eastAsia="Calibri"/>
          <w:sz w:val="24"/>
          <w:szCs w:val="24"/>
        </w:rPr>
        <w:t xml:space="preserve"> </w:t>
      </w:r>
      <w:r w:rsidRPr="00186F8F">
        <w:rPr>
          <w:rFonts w:eastAsia="Calibri"/>
          <w:sz w:val="24"/>
          <w:szCs w:val="24"/>
        </w:rPr>
        <w:t>da</w:t>
      </w:r>
      <w:r w:rsidRPr="00186F8F">
        <w:rPr>
          <w:rFonts w:eastAsia="Calibri"/>
          <w:sz w:val="24"/>
          <w:szCs w:val="24"/>
        </w:rPr>
        <w:t>t</w:t>
      </w:r>
      <w:r w:rsidRPr="00186F8F">
        <w:rPr>
          <w:rFonts w:eastAsia="Calibri"/>
          <w:sz w:val="24"/>
          <w:szCs w:val="24"/>
        </w:rPr>
        <w:t>a, rati</w:t>
      </w:r>
      <w:r w:rsidRPr="00186F8F">
        <w:rPr>
          <w:rFonts w:eastAsia="Calibri"/>
          <w:sz w:val="24"/>
          <w:szCs w:val="24"/>
        </w:rPr>
        <w:t>ng</w:t>
      </w:r>
      <w:r w:rsidRPr="00186F8F">
        <w:rPr>
          <w:rFonts w:eastAsia="Calibri"/>
          <w:sz w:val="24"/>
          <w:szCs w:val="24"/>
        </w:rPr>
        <w:t>s</w:t>
      </w:r>
      <w:r w:rsidR="00186F8F">
        <w:rPr>
          <w:rFonts w:eastAsia="Calibri"/>
          <w:sz w:val="24"/>
          <w:szCs w:val="24"/>
        </w:rPr>
        <w:t xml:space="preserve"> and more</w:t>
      </w:r>
    </w:p>
    <w:p w:rsidR="00186F8F" w:rsidRPr="00186F8F" w:rsidRDefault="00186F8F" w:rsidP="00186F8F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186F8F">
        <w:rPr>
          <w:rFonts w:eastAsia="Calibri"/>
          <w:sz w:val="24"/>
          <w:szCs w:val="24"/>
        </w:rPr>
        <w:t>Geo locational information about the neighborhoods in Scarborough</w:t>
      </w:r>
    </w:p>
    <w:p w:rsidR="00186F8F" w:rsidRPr="00186F8F" w:rsidRDefault="00186F8F" w:rsidP="00186F8F">
      <w:pPr>
        <w:spacing w:before="22"/>
        <w:ind w:left="460"/>
        <w:rPr>
          <w:rFonts w:eastAsia="Calibri"/>
          <w:sz w:val="24"/>
          <w:szCs w:val="24"/>
        </w:rPr>
      </w:pPr>
    </w:p>
    <w:p w:rsidR="00BB152A" w:rsidRPr="00186F8F" w:rsidRDefault="00BB152A">
      <w:pPr>
        <w:spacing w:line="180" w:lineRule="exact"/>
        <w:rPr>
          <w:rFonts w:eastAsia="Calibri"/>
          <w:sz w:val="24"/>
          <w:szCs w:val="24"/>
        </w:rPr>
      </w:pPr>
    </w:p>
    <w:p w:rsidR="00BB152A" w:rsidRPr="00186F8F" w:rsidRDefault="00186F8F">
      <w:pPr>
        <w:spacing w:line="259" w:lineRule="auto"/>
        <w:ind w:left="100" w:right="78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The data collected from all these files will be cleaned and converted with the use of pre-defined libraries from the Python. Further, we will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c</w:t>
      </w:r>
      <w:r w:rsidR="006F3A67" w:rsidRPr="00186F8F">
        <w:rPr>
          <w:rFonts w:eastAsia="Calibri"/>
          <w:sz w:val="24"/>
          <w:szCs w:val="24"/>
        </w:rPr>
        <w:t>rea</w:t>
      </w:r>
      <w:r w:rsidR="006F3A67" w:rsidRPr="00186F8F">
        <w:rPr>
          <w:rFonts w:eastAsia="Calibri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e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s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m</w:t>
      </w:r>
      <w:r w:rsidR="006F3A67" w:rsidRPr="00186F8F">
        <w:rPr>
          <w:rFonts w:eastAsia="Calibri"/>
          <w:sz w:val="24"/>
          <w:szCs w:val="24"/>
        </w:rPr>
        <w:t>e cl</w:t>
      </w:r>
      <w:r w:rsidR="006F3A67" w:rsidRPr="00186F8F">
        <w:rPr>
          <w:rFonts w:eastAsia="Calibri"/>
          <w:sz w:val="24"/>
          <w:szCs w:val="24"/>
        </w:rPr>
        <w:t>u</w:t>
      </w:r>
      <w:r w:rsidR="006F3A67" w:rsidRPr="00186F8F">
        <w:rPr>
          <w:rFonts w:eastAsia="Calibri"/>
          <w:sz w:val="24"/>
          <w:szCs w:val="24"/>
        </w:rPr>
        <w:t>s</w:t>
      </w:r>
      <w:r w:rsidR="006F3A67" w:rsidRPr="00186F8F">
        <w:rPr>
          <w:rFonts w:eastAsia="Calibri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ers a</w:t>
      </w:r>
      <w:r w:rsidR="006F3A67" w:rsidRPr="00186F8F">
        <w:rPr>
          <w:rFonts w:eastAsia="Calibri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d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fi</w:t>
      </w:r>
      <w:r w:rsidR="006F3A67" w:rsidRPr="00186F8F">
        <w:rPr>
          <w:rFonts w:eastAsia="Calibri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d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 xml:space="preserve">the </w:t>
      </w:r>
      <w:r w:rsidR="006F3A67" w:rsidRPr="00186F8F">
        <w:rPr>
          <w:rFonts w:eastAsia="Calibri"/>
          <w:sz w:val="24"/>
          <w:szCs w:val="24"/>
        </w:rPr>
        <w:t>o</w:t>
      </w:r>
      <w:r w:rsidR="006F3A67" w:rsidRPr="00186F8F">
        <w:rPr>
          <w:rFonts w:eastAsia="Calibri"/>
          <w:sz w:val="24"/>
          <w:szCs w:val="24"/>
        </w:rPr>
        <w:t>n</w:t>
      </w:r>
      <w:r w:rsidR="006F3A67" w:rsidRPr="00186F8F">
        <w:rPr>
          <w:rFonts w:eastAsia="Calibri"/>
          <w:sz w:val="24"/>
          <w:szCs w:val="24"/>
        </w:rPr>
        <w:t>e</w:t>
      </w:r>
      <w:r>
        <w:rPr>
          <w:rFonts w:eastAsia="Calibri"/>
          <w:sz w:val="24"/>
          <w:szCs w:val="24"/>
        </w:rPr>
        <w:t xml:space="preserve"> name of the borough</w:t>
      </w:r>
      <w:r w:rsidR="006F3A67" w:rsidRPr="00186F8F">
        <w:rPr>
          <w:rFonts w:eastAsia="Calibri"/>
          <w:sz w:val="24"/>
          <w:szCs w:val="24"/>
        </w:rPr>
        <w:t xml:space="preserve"> w</w:t>
      </w:r>
      <w:r w:rsidR="006F3A67" w:rsidRPr="00186F8F">
        <w:rPr>
          <w:rFonts w:eastAsia="Calibri"/>
          <w:sz w:val="24"/>
          <w:szCs w:val="24"/>
        </w:rPr>
        <w:t>h</w:t>
      </w:r>
      <w:r>
        <w:rPr>
          <w:rFonts w:eastAsia="Calibri"/>
          <w:sz w:val="24"/>
          <w:szCs w:val="24"/>
        </w:rPr>
        <w:t>ich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satis</w:t>
      </w:r>
      <w:r w:rsidR="006F3A67" w:rsidRPr="00186F8F">
        <w:rPr>
          <w:rFonts w:eastAsia="Calibri"/>
          <w:sz w:val="24"/>
          <w:szCs w:val="24"/>
        </w:rPr>
        <w:t>f</w:t>
      </w:r>
      <w:r w:rsidR="006F3A67" w:rsidRPr="00186F8F">
        <w:rPr>
          <w:rFonts w:eastAsia="Calibri"/>
          <w:sz w:val="24"/>
          <w:szCs w:val="24"/>
        </w:rPr>
        <w:t>ies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t</w:t>
      </w:r>
      <w:r w:rsidR="006F3A67" w:rsidRPr="00186F8F">
        <w:rPr>
          <w:rFonts w:eastAsia="Calibri"/>
          <w:sz w:val="24"/>
          <w:szCs w:val="24"/>
        </w:rPr>
        <w:t>h</w:t>
      </w:r>
      <w:r w:rsidR="006F3A67" w:rsidRPr="00186F8F">
        <w:rPr>
          <w:rFonts w:eastAsia="Calibri"/>
          <w:sz w:val="24"/>
          <w:szCs w:val="24"/>
        </w:rPr>
        <w:t>e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r</w:t>
      </w:r>
      <w:r w:rsidR="006F3A67" w:rsidRPr="00186F8F">
        <w:rPr>
          <w:rFonts w:eastAsia="Calibri"/>
          <w:sz w:val="24"/>
          <w:szCs w:val="24"/>
        </w:rPr>
        <w:t>eq</w:t>
      </w:r>
      <w:r w:rsidR="006F3A67" w:rsidRPr="00186F8F">
        <w:rPr>
          <w:rFonts w:eastAsia="Calibri"/>
          <w:sz w:val="24"/>
          <w:szCs w:val="24"/>
        </w:rPr>
        <w:t>u</w:t>
      </w:r>
      <w:r w:rsidR="006F3A67" w:rsidRPr="00186F8F">
        <w:rPr>
          <w:rFonts w:eastAsia="Calibri"/>
          <w:sz w:val="24"/>
          <w:szCs w:val="24"/>
        </w:rPr>
        <w:t>ire</w:t>
      </w:r>
      <w:r w:rsidR="006F3A67" w:rsidRPr="00186F8F">
        <w:rPr>
          <w:rFonts w:eastAsia="Calibri"/>
          <w:sz w:val="24"/>
          <w:szCs w:val="24"/>
        </w:rPr>
        <w:t>m</w:t>
      </w:r>
      <w:r w:rsidR="006F3A67" w:rsidRPr="00186F8F">
        <w:rPr>
          <w:rFonts w:eastAsia="Calibri"/>
          <w:sz w:val="24"/>
          <w:szCs w:val="24"/>
        </w:rPr>
        <w:t xml:space="preserve">ents </w:t>
      </w:r>
      <w:r>
        <w:rPr>
          <w:rFonts w:eastAsia="Calibri"/>
          <w:sz w:val="24"/>
          <w:szCs w:val="24"/>
        </w:rPr>
        <w:t>for our</w:t>
      </w:r>
      <w:r w:rsidR="006F3A67" w:rsidRPr="00186F8F">
        <w:rPr>
          <w:rFonts w:eastAsia="Calibri"/>
          <w:sz w:val="24"/>
          <w:szCs w:val="24"/>
        </w:rPr>
        <w:t xml:space="preserve"> </w:t>
      </w:r>
      <w:r w:rsidR="006F3A67" w:rsidRPr="00186F8F">
        <w:rPr>
          <w:rFonts w:eastAsia="Calibri"/>
          <w:sz w:val="24"/>
          <w:szCs w:val="24"/>
        </w:rPr>
        <w:t>c</w:t>
      </w:r>
      <w:r w:rsidR="006F3A67" w:rsidRPr="00186F8F">
        <w:rPr>
          <w:rFonts w:eastAsia="Calibri"/>
          <w:sz w:val="24"/>
          <w:szCs w:val="24"/>
        </w:rPr>
        <w:t>lient.</w:t>
      </w:r>
      <w:r w:rsidR="006F3A67" w:rsidRPr="00186F8F">
        <w:rPr>
          <w:rFonts w:eastAsia="Calibri"/>
          <w:sz w:val="24"/>
          <w:szCs w:val="24"/>
        </w:rPr>
        <w:t xml:space="preserve"> </w:t>
      </w:r>
    </w:p>
    <w:sectPr w:rsidR="00BB152A" w:rsidRPr="00186F8F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EA5"/>
    <w:multiLevelType w:val="hybridMultilevel"/>
    <w:tmpl w:val="1F102298"/>
    <w:lvl w:ilvl="0" w:tplc="BD064262">
      <w:numFmt w:val="bullet"/>
      <w:lvlText w:val="-"/>
      <w:lvlJc w:val="left"/>
      <w:pPr>
        <w:ind w:left="835" w:hanging="37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75B0"/>
    <w:multiLevelType w:val="hybridMultilevel"/>
    <w:tmpl w:val="21B47A5E"/>
    <w:lvl w:ilvl="0" w:tplc="BD064262">
      <w:numFmt w:val="bullet"/>
      <w:lvlText w:val="-"/>
      <w:lvlJc w:val="left"/>
      <w:pPr>
        <w:ind w:left="835" w:hanging="37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760232D"/>
    <w:multiLevelType w:val="hybridMultilevel"/>
    <w:tmpl w:val="47C84620"/>
    <w:lvl w:ilvl="0" w:tplc="BD064262">
      <w:numFmt w:val="bullet"/>
      <w:lvlText w:val="-"/>
      <w:lvlJc w:val="left"/>
      <w:pPr>
        <w:ind w:left="1295" w:hanging="37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65AC45D8"/>
    <w:multiLevelType w:val="multilevel"/>
    <w:tmpl w:val="5B9278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CB1EEB"/>
    <w:multiLevelType w:val="hybridMultilevel"/>
    <w:tmpl w:val="9022D202"/>
    <w:lvl w:ilvl="0" w:tplc="04090001">
      <w:start w:val="1"/>
      <w:numFmt w:val="bullet"/>
      <w:lvlText w:val=""/>
      <w:lvlJc w:val="left"/>
      <w:pPr>
        <w:ind w:left="1295" w:hanging="3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768515DD"/>
    <w:multiLevelType w:val="hybridMultilevel"/>
    <w:tmpl w:val="CD0CC1D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2A"/>
    <w:rsid w:val="00186F8F"/>
    <w:rsid w:val="006F3A67"/>
    <w:rsid w:val="00AE1D72"/>
    <w:rsid w:val="00B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1516"/>
  <w15:docId w15:val="{94FE0C7F-94D8-4FBD-BDAA-6E3D7B26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8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Nirav Patel</cp:lastModifiedBy>
  <cp:revision>3</cp:revision>
  <dcterms:created xsi:type="dcterms:W3CDTF">2019-08-16T01:26:00Z</dcterms:created>
  <dcterms:modified xsi:type="dcterms:W3CDTF">2019-08-16T01:45:00Z</dcterms:modified>
</cp:coreProperties>
</file>